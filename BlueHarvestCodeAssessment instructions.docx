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3D237A" w:rsidP="003D237A">
      <w:pPr>
        <w:pStyle w:val="Title"/>
      </w:pPr>
      <w:r w:rsidRPr="003D237A">
        <w:t>Blue</w:t>
      </w:r>
      <w:r>
        <w:t xml:space="preserve"> </w:t>
      </w:r>
      <w:r w:rsidRPr="003D237A">
        <w:t>Harvest</w:t>
      </w:r>
      <w:r>
        <w:t xml:space="preserve"> </w:t>
      </w:r>
      <w:r w:rsidRPr="003D237A">
        <w:t>Code</w:t>
      </w:r>
      <w:r>
        <w:t xml:space="preserve"> </w:t>
      </w:r>
      <w:r w:rsidRPr="003D237A">
        <w:t>Assessment</w:t>
      </w:r>
      <w:r w:rsidR="004C1551">
        <w:t xml:space="preserve"> </w:t>
      </w:r>
    </w:p>
    <w:p w:rsidR="00194DF6" w:rsidRDefault="00562B40" w:rsidP="00183E9C">
      <w:pPr>
        <w:pStyle w:val="Heading1"/>
        <w:tabs>
          <w:tab w:val="right" w:pos="9360"/>
        </w:tabs>
      </w:pPr>
      <w:r>
        <w:t>oVER vIEW</w:t>
      </w:r>
      <w:r w:rsidR="00183E9C">
        <w:tab/>
      </w:r>
    </w:p>
    <w:p w:rsidR="004E1AED" w:rsidRDefault="00183E9C" w:rsidP="00183E9C">
      <w:r>
        <w:t>This is s</w:t>
      </w:r>
      <w:r w:rsidRPr="00183E9C">
        <w:t xml:space="preserve">hort document </w:t>
      </w:r>
      <w:r>
        <w:t xml:space="preserve">for </w:t>
      </w:r>
      <w:r w:rsidRPr="00183E9C">
        <w:t>explaining how to build and start the project</w:t>
      </w:r>
      <w:r>
        <w:t xml:space="preserve"> and what already covered from technical requirements and bounce.</w:t>
      </w:r>
    </w:p>
    <w:p w:rsidR="00183E9C" w:rsidRDefault="00183E9C" w:rsidP="00183E9C">
      <w:pPr>
        <w:pStyle w:val="Heading1"/>
        <w:tabs>
          <w:tab w:val="right" w:pos="9360"/>
        </w:tabs>
      </w:pPr>
      <w:r>
        <w:t xml:space="preserve">Covered </w:t>
      </w:r>
      <w:r w:rsidRPr="00183E9C">
        <w:t>features</w:t>
      </w:r>
      <w:r>
        <w:tab/>
      </w:r>
    </w:p>
    <w:p w:rsidR="00183E9C" w:rsidRPr="00183E9C" w:rsidRDefault="00183E9C" w:rsidP="00183E9C">
      <w:pPr>
        <w:rPr>
          <w:b/>
          <w:bCs/>
        </w:rPr>
      </w:pPr>
      <w:r w:rsidRPr="00183E9C">
        <w:rPr>
          <w:b/>
          <w:bCs/>
        </w:rPr>
        <w:t xml:space="preserve">Requirements </w:t>
      </w:r>
    </w:p>
    <w:p w:rsidR="00183E9C" w:rsidRDefault="00183E9C" w:rsidP="002F5190">
      <w:r>
        <w:t xml:space="preserve">The application should expose: </w:t>
      </w:r>
    </w:p>
    <w:p w:rsidR="00183E9C" w:rsidRDefault="005012C8" w:rsidP="005012C8">
      <w:pPr>
        <w:pStyle w:val="ListParagraph"/>
        <w:numPr>
          <w:ilvl w:val="0"/>
          <w:numId w:val="21"/>
        </w:numPr>
      </w:pPr>
      <w:r>
        <w:t>API to be used for opening a “current account” of already existent customers</w:t>
      </w:r>
      <w:r w:rsidR="00183E9C">
        <w:t xml:space="preserve">: </w:t>
      </w:r>
      <w:r w:rsidR="00183E9C" w:rsidRPr="005012C8">
        <w:rPr>
          <w:b/>
          <w:bCs/>
        </w:rPr>
        <w:t>Done</w:t>
      </w:r>
    </w:p>
    <w:p w:rsidR="00183E9C" w:rsidRDefault="007167C6" w:rsidP="007167C6">
      <w:pPr>
        <w:pStyle w:val="ListParagraph"/>
        <w:numPr>
          <w:ilvl w:val="0"/>
          <w:numId w:val="21"/>
        </w:numPr>
      </w:pPr>
      <w:r>
        <w:t>E</w:t>
      </w:r>
      <w:r w:rsidRPr="007167C6">
        <w:t>ndpoint which accepts the user information</w:t>
      </w:r>
      <w:r w:rsidR="00183E9C">
        <w:t xml:space="preserve">: </w:t>
      </w:r>
      <w:r w:rsidR="00183E9C">
        <w:rPr>
          <w:rFonts w:hint="eastAsia"/>
        </w:rPr>
        <w:t xml:space="preserve"> </w:t>
      </w:r>
      <w:r w:rsidR="00183E9C" w:rsidRPr="00047478">
        <w:rPr>
          <w:b/>
          <w:bCs/>
        </w:rPr>
        <w:t>Done</w:t>
      </w:r>
    </w:p>
    <w:p w:rsidR="00183E9C" w:rsidRPr="00D2531B" w:rsidRDefault="00462E54" w:rsidP="00561277">
      <w:pPr>
        <w:pStyle w:val="ListParagraph"/>
        <w:numPr>
          <w:ilvl w:val="0"/>
          <w:numId w:val="19"/>
        </w:numPr>
      </w:pPr>
      <w:r>
        <w:t xml:space="preserve">New account will be opened connected to the user whose ID is </w:t>
      </w:r>
      <w:proofErr w:type="spellStart"/>
      <w:r>
        <w:t>customerID</w:t>
      </w:r>
      <w:proofErr w:type="spellEnd"/>
      <w:r w:rsidR="00183E9C">
        <w:t xml:space="preserve">: </w:t>
      </w:r>
      <w:r w:rsidR="00183E9C" w:rsidRPr="00462E54">
        <w:rPr>
          <w:b/>
          <w:bCs/>
        </w:rPr>
        <w:t>Done</w:t>
      </w:r>
    </w:p>
    <w:p w:rsidR="00D2531B" w:rsidRPr="004A1D03" w:rsidRDefault="00D2531B" w:rsidP="00951E74">
      <w:pPr>
        <w:pStyle w:val="ListParagraph"/>
        <w:numPr>
          <w:ilvl w:val="0"/>
          <w:numId w:val="19"/>
        </w:numPr>
      </w:pPr>
      <w:r w:rsidRPr="00D2531B">
        <w:t xml:space="preserve">if </w:t>
      </w:r>
      <w:proofErr w:type="spellStart"/>
      <w:r w:rsidRPr="00D2531B">
        <w:t>initialCredit</w:t>
      </w:r>
      <w:proofErr w:type="spellEnd"/>
      <w:r w:rsidRPr="00D2531B">
        <w:t xml:space="preserve"> is not 0, a transaction will be sent to the new account</w:t>
      </w:r>
      <w:r>
        <w:t xml:space="preserve">: </w:t>
      </w:r>
      <w:r w:rsidR="00951E74" w:rsidRPr="00462E54">
        <w:rPr>
          <w:b/>
          <w:bCs/>
        </w:rPr>
        <w:t>Done</w:t>
      </w:r>
    </w:p>
    <w:p w:rsidR="001A255F" w:rsidRDefault="001A255F" w:rsidP="001A255F">
      <w:pPr>
        <w:pStyle w:val="ListParagraph"/>
        <w:numPr>
          <w:ilvl w:val="0"/>
          <w:numId w:val="19"/>
        </w:numPr>
      </w:pPr>
      <w:r>
        <w:t xml:space="preserve">Endpoint will output the user information showing Name, Surname, balance, and </w:t>
      </w:r>
    </w:p>
    <w:p w:rsidR="001A255F" w:rsidRDefault="001A255F" w:rsidP="001A255F">
      <w:pPr>
        <w:pStyle w:val="ListParagraph"/>
        <w:rPr>
          <w:b/>
          <w:bCs/>
        </w:rPr>
      </w:pPr>
      <w:proofErr w:type="gramStart"/>
      <w:r>
        <w:t>transactions</w:t>
      </w:r>
      <w:proofErr w:type="gramEnd"/>
      <w:r>
        <w:t xml:space="preserve"> of the accounts: </w:t>
      </w:r>
      <w:r w:rsidRPr="00462E54">
        <w:rPr>
          <w:b/>
          <w:bCs/>
        </w:rPr>
        <w:t>Done</w:t>
      </w:r>
    </w:p>
    <w:p w:rsidR="001A255F" w:rsidRDefault="001A255F" w:rsidP="001A255F">
      <w:pPr>
        <w:pStyle w:val="ListParagraph"/>
        <w:numPr>
          <w:ilvl w:val="0"/>
          <w:numId w:val="19"/>
        </w:numPr>
      </w:pPr>
      <w:r w:rsidRPr="001A255F">
        <w:t>the data can be saved in memory and not actually persisted</w:t>
      </w:r>
      <w:r>
        <w:t xml:space="preserve">: </w:t>
      </w:r>
      <w:r w:rsidRPr="00462E54">
        <w:rPr>
          <w:b/>
          <w:bCs/>
        </w:rPr>
        <w:t>Done</w:t>
      </w:r>
    </w:p>
    <w:p w:rsidR="001A255F" w:rsidRDefault="00D51404" w:rsidP="00D51404">
      <w:pPr>
        <w:pStyle w:val="ListParagraph"/>
        <w:numPr>
          <w:ilvl w:val="0"/>
          <w:numId w:val="19"/>
        </w:numPr>
      </w:pPr>
      <w:r w:rsidRPr="00D51404">
        <w:t xml:space="preserve">source code published on </w:t>
      </w:r>
      <w:proofErr w:type="spellStart"/>
      <w:r w:rsidRPr="00D51404">
        <w:t>github</w:t>
      </w:r>
      <w:proofErr w:type="spellEnd"/>
      <w:r>
        <w:t xml:space="preserve">: </w:t>
      </w:r>
      <w:r w:rsidRPr="00462E54">
        <w:rPr>
          <w:b/>
          <w:bCs/>
        </w:rPr>
        <w:t>Done</w:t>
      </w:r>
    </w:p>
    <w:p w:rsidR="00047478" w:rsidRDefault="00047478" w:rsidP="00047478">
      <w:r>
        <w:t xml:space="preserve">  </w:t>
      </w:r>
      <w:r>
        <w:rPr>
          <w:rFonts w:ascii="Arial" w:hAnsi="Arial" w:cs="Arial"/>
        </w:rPr>
        <w:t>​</w:t>
      </w:r>
      <w:r w:rsidRPr="00047478">
        <w:rPr>
          <w:b/>
          <w:bCs/>
        </w:rPr>
        <w:t>Bonus features</w:t>
      </w:r>
      <w:r>
        <w:t xml:space="preserve"> </w:t>
      </w:r>
    </w:p>
    <w:p w:rsidR="00047478" w:rsidRDefault="002F5190" w:rsidP="002F5190">
      <w:pPr>
        <w:pStyle w:val="ListParagraph"/>
        <w:numPr>
          <w:ilvl w:val="0"/>
          <w:numId w:val="23"/>
        </w:numPr>
      </w:pPr>
      <w:r w:rsidRPr="002F5190">
        <w:t>Accounts and Transactions are different services</w:t>
      </w:r>
      <w:r>
        <w:t xml:space="preserve">: </w:t>
      </w:r>
      <w:r w:rsidRPr="00462E54">
        <w:rPr>
          <w:b/>
          <w:bCs/>
        </w:rPr>
        <w:t>Done</w:t>
      </w:r>
    </w:p>
    <w:p w:rsidR="00047478" w:rsidRDefault="00A10C12" w:rsidP="00A10C12">
      <w:pPr>
        <w:pStyle w:val="ListParagraph"/>
        <w:numPr>
          <w:ilvl w:val="0"/>
          <w:numId w:val="23"/>
        </w:numPr>
      </w:pPr>
      <w:r w:rsidRPr="00A10C12">
        <w:t>Frontend</w:t>
      </w:r>
      <w:r>
        <w:t xml:space="preserve">: </w:t>
      </w:r>
      <w:r w:rsidRPr="00462E54">
        <w:rPr>
          <w:b/>
          <w:bCs/>
        </w:rPr>
        <w:t>Done</w:t>
      </w:r>
    </w:p>
    <w:p w:rsidR="00047478" w:rsidRPr="0042467F" w:rsidRDefault="00A10C12" w:rsidP="00A10C12">
      <w:pPr>
        <w:pStyle w:val="ListParagraph"/>
        <w:numPr>
          <w:ilvl w:val="0"/>
          <w:numId w:val="23"/>
        </w:numPr>
      </w:pPr>
      <w:r w:rsidRPr="00A10C12">
        <w:t>Testability will be also assessed</w:t>
      </w:r>
      <w:r w:rsidR="00047478">
        <w:t xml:space="preserve">. </w:t>
      </w:r>
      <w:r w:rsidR="00047478" w:rsidRPr="00047478">
        <w:rPr>
          <w:b/>
          <w:bCs/>
        </w:rPr>
        <w:t>Done</w:t>
      </w:r>
    </w:p>
    <w:p w:rsidR="0042467F" w:rsidRDefault="00AD1558" w:rsidP="00AD1558">
      <w:pPr>
        <w:pStyle w:val="Heading1"/>
        <w:tabs>
          <w:tab w:val="right" w:pos="9360"/>
        </w:tabs>
      </w:pPr>
      <w:r>
        <w:t xml:space="preserve">how to build, </w:t>
      </w:r>
      <w:r w:rsidRPr="00AD1558">
        <w:t xml:space="preserve">start </w:t>
      </w:r>
      <w:r>
        <w:t xml:space="preserve">AND RUN </w:t>
      </w:r>
      <w:r w:rsidRPr="00AD1558">
        <w:t>the project</w:t>
      </w:r>
      <w:r w:rsidR="0042467F">
        <w:tab/>
      </w:r>
    </w:p>
    <w:p w:rsidR="00D81072" w:rsidRDefault="00D81072" w:rsidP="009A57CA">
      <w:r>
        <w:t>The project im</w:t>
      </w:r>
      <w:r w:rsidR="009A57CA">
        <w:t xml:space="preserve">plement using Java with Spring Boot, </w:t>
      </w:r>
      <w:r>
        <w:t xml:space="preserve">MVC, Core, </w:t>
      </w:r>
      <w:r w:rsidR="009A57CA">
        <w:t>JPA</w:t>
      </w:r>
      <w:r w:rsidR="003F305E">
        <w:t xml:space="preserve">, </w:t>
      </w:r>
      <w:proofErr w:type="spellStart"/>
      <w:r w:rsidR="003F305E">
        <w:t>javascript</w:t>
      </w:r>
      <w:proofErr w:type="spellEnd"/>
      <w:r>
        <w:t xml:space="preserve"> and maven.</w:t>
      </w:r>
    </w:p>
    <w:p w:rsidR="00D81072" w:rsidRDefault="00D81072" w:rsidP="00D81072">
      <w:r>
        <w:t>To build and start the project please follow below:</w:t>
      </w:r>
    </w:p>
    <w:p w:rsidR="004A277D" w:rsidRDefault="00530289" w:rsidP="004A277D">
      <w:pPr>
        <w:pStyle w:val="ListParagraph"/>
        <w:numPr>
          <w:ilvl w:val="0"/>
          <w:numId w:val="27"/>
        </w:numPr>
      </w:pPr>
      <w:r>
        <w:t>Clone repo from GitHub:</w:t>
      </w:r>
      <w:r w:rsidR="004A277D">
        <w:t xml:space="preserve"> </w:t>
      </w:r>
      <w:hyperlink r:id="rId11" w:history="1">
        <w:r w:rsidR="004A277D" w:rsidRPr="00AA301F">
          <w:rPr>
            <w:rStyle w:val="Hyperlink"/>
          </w:rPr>
          <w:t>https://github.com/EhabKashef/BlueHarvestCodeAssessment</w:t>
        </w:r>
      </w:hyperlink>
    </w:p>
    <w:p w:rsidR="00D81072" w:rsidRDefault="004A277D" w:rsidP="004A277D">
      <w:pPr>
        <w:pStyle w:val="ListParagraph"/>
        <w:numPr>
          <w:ilvl w:val="0"/>
          <w:numId w:val="27"/>
        </w:numPr>
      </w:pPr>
      <w:r>
        <w:t xml:space="preserve">Repo: </w:t>
      </w:r>
      <w:hyperlink r:id="rId12" w:history="1">
        <w:r w:rsidRPr="00AA301F">
          <w:rPr>
            <w:rStyle w:val="Hyperlink"/>
          </w:rPr>
          <w:t>https://github.com/EhabKashef/BlueHarvestCodeAssessment.git</w:t>
        </w:r>
      </w:hyperlink>
      <w:r w:rsidR="00530289">
        <w:t xml:space="preserve"> </w:t>
      </w:r>
    </w:p>
    <w:p w:rsidR="00D81072" w:rsidRDefault="00D81072" w:rsidP="00D81072">
      <w:pPr>
        <w:pStyle w:val="ListParagraph"/>
        <w:numPr>
          <w:ilvl w:val="0"/>
          <w:numId w:val="27"/>
        </w:numPr>
      </w:pPr>
      <w:r>
        <w:t>Go to folder path</w:t>
      </w:r>
    </w:p>
    <w:p w:rsidR="00990C56" w:rsidRDefault="00990C56" w:rsidP="00D81072">
      <w:pPr>
        <w:pStyle w:val="ListParagraph"/>
        <w:numPr>
          <w:ilvl w:val="0"/>
          <w:numId w:val="27"/>
        </w:numPr>
      </w:pPr>
      <w:r>
        <w:t>Make sure you are using JDK 8</w:t>
      </w:r>
    </w:p>
    <w:p w:rsidR="00D81072" w:rsidRDefault="00D81072" w:rsidP="00D81072">
      <w:pPr>
        <w:pStyle w:val="ListParagraph"/>
        <w:numPr>
          <w:ilvl w:val="0"/>
          <w:numId w:val="27"/>
        </w:numPr>
      </w:pPr>
      <w:r>
        <w:t>Run the command:   “</w:t>
      </w:r>
      <w:proofErr w:type="spellStart"/>
      <w:r>
        <w:t>mvn</w:t>
      </w:r>
      <w:proofErr w:type="spellEnd"/>
      <w:r>
        <w:t xml:space="preserve"> clean install”  to build the project</w:t>
      </w:r>
      <w:r w:rsidR="00990C56">
        <w:t>, make sure you</w:t>
      </w:r>
    </w:p>
    <w:p w:rsidR="00D81072" w:rsidRDefault="00D81072" w:rsidP="00D81072">
      <w:pPr>
        <w:pStyle w:val="ListParagraph"/>
        <w:numPr>
          <w:ilvl w:val="0"/>
          <w:numId w:val="27"/>
        </w:numPr>
      </w:pPr>
      <w:r>
        <w:t>Run the command: “</w:t>
      </w:r>
      <w:proofErr w:type="spellStart"/>
      <w:r>
        <w:t>mvn</w:t>
      </w:r>
      <w:proofErr w:type="spellEnd"/>
      <w:r>
        <w:t xml:space="preserve"> test” to run test cases and make sure project run correctly </w:t>
      </w:r>
    </w:p>
    <w:p w:rsidR="00D81072" w:rsidRDefault="007B525E" w:rsidP="001D7AA2">
      <w:pPr>
        <w:pStyle w:val="ListParagraph"/>
        <w:numPr>
          <w:ilvl w:val="0"/>
          <w:numId w:val="27"/>
        </w:numPr>
      </w:pPr>
      <w:r>
        <w:t>Run generated Jar BlueHarvestCodeAssessment-1.0.0.jar</w:t>
      </w:r>
    </w:p>
    <w:p w:rsidR="007B525E" w:rsidRDefault="007B525E" w:rsidP="00D43956">
      <w:pPr>
        <w:pStyle w:val="ListParagraph"/>
        <w:numPr>
          <w:ilvl w:val="0"/>
          <w:numId w:val="27"/>
        </w:numPr>
      </w:pPr>
      <w:r>
        <w:t>java -jar BlueHarvestCodeAssessment-1.0.0.jar</w:t>
      </w:r>
    </w:p>
    <w:p w:rsidR="00BC75A1" w:rsidRDefault="00BC75A1" w:rsidP="00BC75A1">
      <w:pPr>
        <w:pStyle w:val="ListParagraph"/>
        <w:numPr>
          <w:ilvl w:val="0"/>
          <w:numId w:val="27"/>
        </w:numPr>
      </w:pPr>
      <w:r>
        <w:t xml:space="preserve">download </w:t>
      </w:r>
      <w:proofErr w:type="spellStart"/>
      <w:r w:rsidRPr="002117E6">
        <w:rPr>
          <w:b/>
          <w:bCs/>
        </w:rPr>
        <w:t>BlueHarvestAssessment.postman_collection.json</w:t>
      </w:r>
      <w:proofErr w:type="spellEnd"/>
      <w:r>
        <w:t xml:space="preserve"> from repo and insert into postman to test </w:t>
      </w:r>
      <w:r w:rsidR="00D30F19">
        <w:t>endpoints</w:t>
      </w:r>
      <w:bookmarkStart w:id="0" w:name="_GoBack"/>
      <w:bookmarkEnd w:id="0"/>
    </w:p>
    <w:p w:rsidR="007B525E" w:rsidRDefault="007B525E" w:rsidP="007B525E"/>
    <w:p w:rsidR="00D81072" w:rsidRDefault="00D81072" w:rsidP="00D81072">
      <w:pPr>
        <w:pStyle w:val="Heading1"/>
        <w:tabs>
          <w:tab w:val="right" w:pos="9360"/>
        </w:tabs>
      </w:pPr>
      <w:r>
        <w:lastRenderedPageBreak/>
        <w:t xml:space="preserve">how to test Endpoints </w:t>
      </w:r>
      <w:r w:rsidR="0090505A">
        <w:t>AND FRONTEND</w:t>
      </w:r>
      <w:r>
        <w:tab/>
      </w:r>
    </w:p>
    <w:p w:rsidR="00D81072" w:rsidRDefault="00D81072" w:rsidP="0090505A">
      <w:r>
        <w:t xml:space="preserve">There are three </w:t>
      </w:r>
      <w:r w:rsidR="00A266C7">
        <w:t>services</w:t>
      </w:r>
      <w:r>
        <w:t xml:space="preserve"> to retrieve</w:t>
      </w:r>
      <w:r w:rsidR="00A266C7">
        <w:t>, create</w:t>
      </w:r>
      <w:r>
        <w:t xml:space="preserve"> </w:t>
      </w:r>
      <w:r w:rsidR="00A266C7">
        <w:t xml:space="preserve">users, accounts and </w:t>
      </w:r>
      <w:r w:rsidR="00405A76">
        <w:t xml:space="preserve">transactions, after start the server and </w:t>
      </w:r>
      <w:r w:rsidR="00A266C7">
        <w:t>run</w:t>
      </w:r>
      <w:r w:rsidR="00405A76">
        <w:t xml:space="preserve"> the </w:t>
      </w:r>
      <w:r w:rsidR="00A266C7">
        <w:t>jar</w:t>
      </w:r>
      <w:r w:rsidR="00405A76">
        <w:t xml:space="preserve"> you can test the endpoints </w:t>
      </w:r>
      <w:r w:rsidR="0090505A">
        <w:t>using postman project:</w:t>
      </w:r>
    </w:p>
    <w:p w:rsidR="0090505A" w:rsidRPr="00FF258D" w:rsidRDefault="0090505A" w:rsidP="008A3F0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FF258D">
        <w:rPr>
          <w:sz w:val="24"/>
          <w:szCs w:val="24"/>
        </w:rPr>
        <w:t xml:space="preserve">import </w:t>
      </w:r>
      <w:hyperlink r:id="rId13" w:tooltip="BlueHarvestAssessment.postman_collection.json" w:history="1">
        <w:proofErr w:type="spellStart"/>
        <w:r w:rsidRPr="00FF258D">
          <w:rPr>
            <w:rStyle w:val="Hyperlink"/>
            <w:b/>
            <w:bCs/>
            <w:sz w:val="24"/>
            <w:szCs w:val="24"/>
          </w:rPr>
          <w:t>BlueHarvestAssessment.postman_collection.json</w:t>
        </w:r>
        <w:proofErr w:type="spellEnd"/>
      </w:hyperlink>
      <w:r w:rsidRPr="00FF258D">
        <w:rPr>
          <w:rStyle w:val="css-truncate"/>
          <w:sz w:val="24"/>
          <w:szCs w:val="24"/>
        </w:rPr>
        <w:t xml:space="preserve"> file</w:t>
      </w:r>
      <w:r w:rsidR="008A3F07">
        <w:rPr>
          <w:rStyle w:val="css-truncate"/>
          <w:sz w:val="24"/>
          <w:szCs w:val="24"/>
        </w:rPr>
        <w:t xml:space="preserve"> (on GitHub)</w:t>
      </w:r>
      <w:r w:rsidRPr="00FF258D">
        <w:rPr>
          <w:rStyle w:val="css-truncate"/>
          <w:sz w:val="24"/>
          <w:szCs w:val="24"/>
        </w:rPr>
        <w:t xml:space="preserve"> into postman OR using</w:t>
      </w:r>
      <w:r w:rsidR="00570A43" w:rsidRPr="00FF258D">
        <w:rPr>
          <w:rStyle w:val="css-truncate"/>
          <w:sz w:val="24"/>
          <w:szCs w:val="24"/>
        </w:rPr>
        <w:t xml:space="preserve"> below:</w:t>
      </w:r>
    </w:p>
    <w:p w:rsidR="0090505A" w:rsidRDefault="0090505A" w:rsidP="00A266C7"/>
    <w:p w:rsidR="00405A76" w:rsidRDefault="00014BC6" w:rsidP="00014BC6">
      <w:r w:rsidRPr="00281099">
        <w:rPr>
          <w:b/>
          <w:bCs/>
          <w:sz w:val="28"/>
          <w:szCs w:val="28"/>
          <w:highlight w:val="lightGray"/>
        </w:rPr>
        <w:t>User Service</w:t>
      </w:r>
      <w:r w:rsidR="00405A76" w:rsidRPr="00281099">
        <w:rPr>
          <w:b/>
          <w:bCs/>
          <w:sz w:val="28"/>
          <w:szCs w:val="28"/>
          <w:highlight w:val="lightGray"/>
        </w:rPr>
        <w:t xml:space="preserve">: </w:t>
      </w:r>
      <w:r w:rsidRPr="00281099">
        <w:rPr>
          <w:highlight w:val="lightGray"/>
        </w:rPr>
        <w:t>avail e</w:t>
      </w:r>
      <w:r w:rsidR="00405A76" w:rsidRPr="00281099">
        <w:rPr>
          <w:highlight w:val="lightGray"/>
        </w:rPr>
        <w:t xml:space="preserve">ndpoints </w:t>
      </w:r>
      <w:r w:rsidRPr="00281099">
        <w:rPr>
          <w:highlight w:val="lightGray"/>
        </w:rPr>
        <w:t>to create and retrieve users</w:t>
      </w:r>
      <w:r w:rsidR="00405A76" w:rsidRPr="00281099">
        <w:rPr>
          <w:highlight w:val="lightGray"/>
        </w:rPr>
        <w:t>.</w:t>
      </w:r>
    </w:p>
    <w:p w:rsidR="00405A76" w:rsidRDefault="000F3F1E" w:rsidP="003709AA">
      <w:pPr>
        <w:pStyle w:val="ListParagraph"/>
        <w:numPr>
          <w:ilvl w:val="0"/>
          <w:numId w:val="31"/>
        </w:numPr>
      </w:pPr>
      <w:r w:rsidRPr="003709AA">
        <w:rPr>
          <w:b/>
          <w:bCs/>
          <w:u w:val="single"/>
        </w:rPr>
        <w:t>User</w:t>
      </w:r>
      <w:r w:rsidR="00405A76">
        <w:t xml:space="preserve">: </w:t>
      </w:r>
      <w:r w:rsidR="00991670">
        <w:t xml:space="preserve">retrieve all </w:t>
      </w:r>
      <w:r w:rsidR="007819AA">
        <w:t>users</w:t>
      </w:r>
      <w:r w:rsidR="00991670">
        <w:t>.</w:t>
      </w:r>
    </w:p>
    <w:p w:rsidR="003026A2" w:rsidRDefault="003026A2" w:rsidP="003026A2">
      <w:r>
        <w:t>Method: GET</w:t>
      </w:r>
    </w:p>
    <w:p w:rsidR="00405A76" w:rsidRDefault="00405A76" w:rsidP="00166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14" w:history="1">
        <w:r w:rsidR="00F7312F" w:rsidRPr="00AA301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http://localhost:8080/BlueHarvestAssessment/api/user/</w:t>
        </w:r>
      </w:hyperlink>
    </w:p>
    <w:p w:rsidR="00D050BB" w:rsidRDefault="003709AA" w:rsidP="003709AA">
      <w:r>
        <w:t xml:space="preserve">Header: </w:t>
      </w:r>
    </w:p>
    <w:p w:rsidR="003709AA" w:rsidRDefault="003709AA" w:rsidP="003709AA">
      <w:proofErr w:type="spellStart"/>
      <w:r>
        <w:t>Accept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</w:p>
    <w:p w:rsidR="003709AA" w:rsidRDefault="003709AA" w:rsidP="003709AA">
      <w:proofErr w:type="spellStart"/>
      <w:r>
        <w:t>Content-Type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json;charset</w:t>
      </w:r>
      <w:proofErr w:type="spellEnd"/>
      <w:r>
        <w:t>=utf-8</w:t>
      </w:r>
    </w:p>
    <w:p w:rsidR="003709AA" w:rsidRDefault="003709AA" w:rsidP="003709AA"/>
    <w:p w:rsidR="00D050BB" w:rsidRDefault="00D050BB" w:rsidP="00D050BB">
      <w:r>
        <w:t xml:space="preserve">Sample Response: </w:t>
      </w:r>
    </w:p>
    <w:p w:rsidR="003709AA" w:rsidRDefault="003709AA" w:rsidP="00D050BB">
      <w:r w:rsidRPr="003709AA">
        <w:t xml:space="preserve"> [{"id":1,"name":"Ehab","surname":"Ehab Surname","balance":0.0,"accounts":[]},{"id":2,"name":"Luran","surname":"Luran Surname","balance":0.0,"accounts":[]},{"id":3,"name":"Blue","surname":"Blue Surname","balance":0.0,"accounts":[]},{"id":4,"name":"Harvest","surname":"Harvest Surname","balance":0.0,"accounts":[]},{"id":5,"name":"qwew11","surname":"12","balance":123.0,"accounts":[]}]</w:t>
      </w:r>
    </w:p>
    <w:p w:rsidR="00F0609B" w:rsidRPr="00F0609B" w:rsidRDefault="00B313F2" w:rsidP="00B313F2">
      <w:pPr>
        <w:pStyle w:val="ListParagraph"/>
        <w:numPr>
          <w:ilvl w:val="0"/>
          <w:numId w:val="31"/>
        </w:numPr>
        <w:rPr>
          <w:b/>
          <w:bCs/>
          <w:u w:val="single"/>
        </w:rPr>
      </w:pPr>
      <w:r>
        <w:rPr>
          <w:b/>
          <w:bCs/>
          <w:u w:val="single"/>
        </w:rPr>
        <w:t>Create User</w:t>
      </w:r>
      <w:r w:rsidR="005509AF">
        <w:rPr>
          <w:b/>
          <w:bCs/>
          <w:u w:val="single"/>
        </w:rPr>
        <w:t xml:space="preserve">: </w:t>
      </w:r>
      <w:r>
        <w:t>create user</w:t>
      </w:r>
    </w:p>
    <w:p w:rsidR="00F0609B" w:rsidRPr="00F0609B" w:rsidRDefault="00F0609B" w:rsidP="001915D7">
      <w:r>
        <w:t xml:space="preserve">Method: </w:t>
      </w:r>
      <w:r w:rsidR="001915D7">
        <w:t>POST</w:t>
      </w:r>
    </w:p>
    <w:p w:rsidR="003026A2" w:rsidRDefault="003026A2" w:rsidP="0041101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15" w:history="1">
        <w:r w:rsidR="0041101D" w:rsidRPr="00AA301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http://localhost:8080/BlueHarvestAssessment/api/user/</w:t>
        </w:r>
      </w:hyperlink>
    </w:p>
    <w:p w:rsidR="00185897" w:rsidRDefault="00185897" w:rsidP="00185897">
      <w:r>
        <w:t xml:space="preserve">Header: </w:t>
      </w:r>
    </w:p>
    <w:p w:rsidR="00185897" w:rsidRDefault="00185897" w:rsidP="00185897">
      <w:proofErr w:type="spellStart"/>
      <w:r>
        <w:t>Accept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</w:p>
    <w:p w:rsidR="00185897" w:rsidRDefault="00185897" w:rsidP="00185897">
      <w:proofErr w:type="spellStart"/>
      <w:r>
        <w:t>Content-Type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json;charset</w:t>
      </w:r>
      <w:proofErr w:type="spellEnd"/>
      <w:r>
        <w:t>=utf-8</w:t>
      </w:r>
    </w:p>
    <w:p w:rsidR="00330663" w:rsidRDefault="00330663" w:rsidP="00BC6FB6">
      <w:r>
        <w:t>Body:</w:t>
      </w:r>
    </w:p>
    <w:p w:rsidR="00330663" w:rsidRDefault="00330663" w:rsidP="00930785">
      <w:r w:rsidRPr="00330663">
        <w:t>{"name":"</w:t>
      </w:r>
      <w:r w:rsidR="00930785">
        <w:t>Mohamed</w:t>
      </w:r>
      <w:r w:rsidRPr="00330663">
        <w:t>","surname":"12","balance":"123"}</w:t>
      </w:r>
    </w:p>
    <w:p w:rsidR="00B414D0" w:rsidRDefault="00B414D0" w:rsidP="00B414D0">
      <w:r w:rsidRPr="00281099">
        <w:rPr>
          <w:b/>
          <w:bCs/>
          <w:sz w:val="28"/>
          <w:szCs w:val="28"/>
          <w:highlight w:val="lightGray"/>
        </w:rPr>
        <w:lastRenderedPageBreak/>
        <w:t xml:space="preserve">Account Service: </w:t>
      </w:r>
      <w:r w:rsidRPr="00281099">
        <w:rPr>
          <w:highlight w:val="lightGray"/>
        </w:rPr>
        <w:t>avail endpoints to create and retrieve accounts.</w:t>
      </w:r>
    </w:p>
    <w:p w:rsidR="00B414D0" w:rsidRDefault="00DF46FB" w:rsidP="00DF46FB">
      <w:pPr>
        <w:pStyle w:val="ListParagraph"/>
        <w:numPr>
          <w:ilvl w:val="0"/>
          <w:numId w:val="32"/>
        </w:numPr>
      </w:pPr>
      <w:r>
        <w:rPr>
          <w:b/>
          <w:bCs/>
          <w:u w:val="single"/>
        </w:rPr>
        <w:t>Account</w:t>
      </w:r>
      <w:r w:rsidR="00B414D0">
        <w:t xml:space="preserve">: </w:t>
      </w:r>
      <w:r>
        <w:t>retrieve account by id</w:t>
      </w:r>
      <w:r w:rsidR="00B414D0">
        <w:t>.</w:t>
      </w:r>
    </w:p>
    <w:p w:rsidR="00B414D0" w:rsidRDefault="00B414D0" w:rsidP="00B414D0">
      <w:r>
        <w:t>Method: GET</w:t>
      </w:r>
    </w:p>
    <w:p w:rsidR="0098049D" w:rsidRDefault="00B414D0" w:rsidP="0098049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16" w:history="1">
        <w:r w:rsidR="00761251" w:rsidRPr="00AA301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http://localhost:8080/BlueHarvestAssessment/api/account/{id}</w:t>
        </w:r>
      </w:hyperlink>
    </w:p>
    <w:p w:rsidR="00B414D0" w:rsidRDefault="00B414D0" w:rsidP="0098049D">
      <w:r>
        <w:t xml:space="preserve">Header: </w:t>
      </w:r>
    </w:p>
    <w:p w:rsidR="00B414D0" w:rsidRDefault="00B414D0" w:rsidP="00B414D0">
      <w:proofErr w:type="spellStart"/>
      <w:r>
        <w:t>Accept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</w:p>
    <w:p w:rsidR="00B414D0" w:rsidRDefault="00B414D0" w:rsidP="00B414D0">
      <w:proofErr w:type="spellStart"/>
      <w:r>
        <w:t>Content-Type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json;charset</w:t>
      </w:r>
      <w:proofErr w:type="spellEnd"/>
      <w:r>
        <w:t>=utf-8</w:t>
      </w:r>
    </w:p>
    <w:p w:rsidR="00B414D0" w:rsidRDefault="00B414D0" w:rsidP="00B414D0"/>
    <w:p w:rsidR="00B414D0" w:rsidRDefault="00B414D0" w:rsidP="00B414D0">
      <w:r>
        <w:t xml:space="preserve">Sample Response: </w:t>
      </w:r>
    </w:p>
    <w:p w:rsidR="00075981" w:rsidRDefault="00075981" w:rsidP="00B414D0">
      <w:r w:rsidRPr="00075981">
        <w:t>{"id":1,"initialCredit":10.0,"transactions":[{"id":1,"amount":10.0}]}</w:t>
      </w:r>
    </w:p>
    <w:p w:rsidR="00977CA1" w:rsidRDefault="00977CA1" w:rsidP="00B414D0"/>
    <w:p w:rsidR="0010292F" w:rsidRDefault="0010292F" w:rsidP="00977CA1">
      <w:pPr>
        <w:pStyle w:val="ListParagraph"/>
        <w:numPr>
          <w:ilvl w:val="0"/>
          <w:numId w:val="32"/>
        </w:numPr>
      </w:pPr>
      <w:r>
        <w:rPr>
          <w:b/>
          <w:bCs/>
          <w:u w:val="single"/>
        </w:rPr>
        <w:t xml:space="preserve">Account </w:t>
      </w:r>
      <w:proofErr w:type="gramStart"/>
      <w:r>
        <w:rPr>
          <w:b/>
          <w:bCs/>
          <w:u w:val="single"/>
        </w:rPr>
        <w:t>By</w:t>
      </w:r>
      <w:proofErr w:type="gramEnd"/>
      <w:r>
        <w:rPr>
          <w:b/>
          <w:bCs/>
          <w:u w:val="single"/>
        </w:rPr>
        <w:t xml:space="preserve"> Customer Id</w:t>
      </w:r>
      <w:r>
        <w:t xml:space="preserve">: retrieve account by </w:t>
      </w:r>
      <w:r w:rsidR="00FE5762">
        <w:t>customer id</w:t>
      </w:r>
      <w:r>
        <w:t>.</w:t>
      </w:r>
    </w:p>
    <w:p w:rsidR="0010292F" w:rsidRDefault="0010292F" w:rsidP="0010292F">
      <w:r>
        <w:t>Method: GET</w:t>
      </w:r>
    </w:p>
    <w:p w:rsidR="0010292F" w:rsidRDefault="0010292F" w:rsidP="000441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17" w:history="1">
        <w:r w:rsidR="000441C7" w:rsidRPr="00AA301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http://localhost:8080/BlueHarvestAssessment/api/accounts/{id}</w:t>
        </w:r>
      </w:hyperlink>
    </w:p>
    <w:p w:rsidR="0010292F" w:rsidRDefault="0010292F" w:rsidP="0010292F">
      <w:r>
        <w:t xml:space="preserve">Header: </w:t>
      </w:r>
    </w:p>
    <w:p w:rsidR="0010292F" w:rsidRDefault="0010292F" w:rsidP="0010292F">
      <w:proofErr w:type="spellStart"/>
      <w:r>
        <w:t>Accept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</w:p>
    <w:p w:rsidR="0010292F" w:rsidRDefault="0010292F" w:rsidP="0010292F">
      <w:proofErr w:type="spellStart"/>
      <w:r>
        <w:t>Content-Type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json;charset</w:t>
      </w:r>
      <w:proofErr w:type="spellEnd"/>
      <w:r>
        <w:t>=utf-8</w:t>
      </w:r>
    </w:p>
    <w:p w:rsidR="0010292F" w:rsidRDefault="0010292F" w:rsidP="0010292F"/>
    <w:p w:rsidR="0010292F" w:rsidRDefault="0010292F" w:rsidP="0010292F">
      <w:r>
        <w:t xml:space="preserve">Sample Response: </w:t>
      </w:r>
    </w:p>
    <w:p w:rsidR="00075981" w:rsidRDefault="000441C7" w:rsidP="00B414D0">
      <w:r w:rsidRPr="000441C7">
        <w:t>[{"id":1,"initialCredit":10.0,"transactions":[{"id":1,"amount":10.0}]}</w:t>
      </w:r>
      <w:proofErr w:type="gramStart"/>
      <w:r w:rsidRPr="000441C7">
        <w:t>,{</w:t>
      </w:r>
      <w:proofErr w:type="gramEnd"/>
      <w:r w:rsidRPr="000441C7">
        <w:t>"id":2,"initialCredit":10.0,"transactions":[{"id":2,"amount":10.0}]}]</w:t>
      </w:r>
    </w:p>
    <w:p w:rsidR="000441C7" w:rsidRDefault="000441C7" w:rsidP="00B414D0"/>
    <w:p w:rsidR="009743AC" w:rsidRDefault="009743AC" w:rsidP="00B414D0"/>
    <w:p w:rsidR="009743AC" w:rsidRDefault="009743AC" w:rsidP="00B414D0"/>
    <w:p w:rsidR="009743AC" w:rsidRDefault="009743AC" w:rsidP="00B414D0"/>
    <w:p w:rsidR="009743AC" w:rsidRDefault="009743AC" w:rsidP="00B414D0"/>
    <w:p w:rsidR="00B414D0" w:rsidRPr="00F0609B" w:rsidRDefault="00B414D0" w:rsidP="00030B52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Create </w:t>
      </w:r>
      <w:r w:rsidR="00030B52">
        <w:rPr>
          <w:b/>
          <w:bCs/>
          <w:u w:val="single"/>
        </w:rPr>
        <w:t>Account</w:t>
      </w:r>
      <w:r>
        <w:rPr>
          <w:b/>
          <w:bCs/>
          <w:u w:val="single"/>
        </w:rPr>
        <w:t xml:space="preserve">: </w:t>
      </w:r>
      <w:r>
        <w:t xml:space="preserve">create </w:t>
      </w:r>
      <w:r w:rsidR="00030B52">
        <w:t>account</w:t>
      </w:r>
    </w:p>
    <w:p w:rsidR="00B414D0" w:rsidRPr="00F0609B" w:rsidRDefault="00B414D0" w:rsidP="00B414D0">
      <w:r>
        <w:t>Method: POST</w:t>
      </w:r>
    </w:p>
    <w:p w:rsidR="009743AC" w:rsidRDefault="00B414D0" w:rsidP="009743A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18" w:history="1">
        <w:r w:rsidR="009743AC" w:rsidRPr="00AA301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http://localhost:8080/BlueHarvestAssessment/api/account/</w:t>
        </w:r>
      </w:hyperlink>
    </w:p>
    <w:p w:rsidR="009743AC" w:rsidRDefault="009743AC" w:rsidP="009743A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414D0" w:rsidRDefault="00B414D0" w:rsidP="009743AC">
      <w:r>
        <w:t xml:space="preserve">Header: </w:t>
      </w:r>
    </w:p>
    <w:p w:rsidR="00B414D0" w:rsidRDefault="00B414D0" w:rsidP="00B414D0">
      <w:proofErr w:type="spellStart"/>
      <w:r>
        <w:t>Accept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</w:p>
    <w:p w:rsidR="00B414D0" w:rsidRDefault="00B414D0" w:rsidP="00B414D0">
      <w:proofErr w:type="spellStart"/>
      <w:r>
        <w:t>Content-Type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json;charset</w:t>
      </w:r>
      <w:proofErr w:type="spellEnd"/>
      <w:r>
        <w:t>=utf-8</w:t>
      </w:r>
    </w:p>
    <w:p w:rsidR="00B414D0" w:rsidRDefault="00B414D0" w:rsidP="00B414D0">
      <w:r>
        <w:t>Body:</w:t>
      </w:r>
    </w:p>
    <w:p w:rsidR="009743AC" w:rsidRDefault="009743AC" w:rsidP="009743AC">
      <w:r w:rsidRPr="009743AC">
        <w:t>{"initialCredit":"10","customerID":"2"}</w:t>
      </w:r>
    </w:p>
    <w:p w:rsidR="009743AC" w:rsidRDefault="009743AC" w:rsidP="00B414D0"/>
    <w:p w:rsidR="000D1210" w:rsidRDefault="000D1210" w:rsidP="000D1210">
      <w:r w:rsidRPr="00281099">
        <w:rPr>
          <w:b/>
          <w:bCs/>
          <w:sz w:val="28"/>
          <w:szCs w:val="28"/>
          <w:highlight w:val="lightGray"/>
        </w:rPr>
        <w:t>Transaction</w:t>
      </w:r>
      <w:r w:rsidR="007B6CC9" w:rsidRPr="00281099">
        <w:rPr>
          <w:b/>
          <w:bCs/>
          <w:sz w:val="28"/>
          <w:szCs w:val="28"/>
          <w:highlight w:val="lightGray"/>
        </w:rPr>
        <w:t xml:space="preserve"> </w:t>
      </w:r>
      <w:r w:rsidRPr="00281099">
        <w:rPr>
          <w:b/>
          <w:bCs/>
          <w:sz w:val="28"/>
          <w:szCs w:val="28"/>
          <w:highlight w:val="lightGray"/>
        </w:rPr>
        <w:t xml:space="preserve">Service: </w:t>
      </w:r>
      <w:r w:rsidRPr="00281099">
        <w:rPr>
          <w:highlight w:val="lightGray"/>
        </w:rPr>
        <w:t>avail endpoints to create and retrieve accounts.</w:t>
      </w:r>
    </w:p>
    <w:p w:rsidR="000D1210" w:rsidRDefault="00F11DC0" w:rsidP="00F11DC0">
      <w:pPr>
        <w:pStyle w:val="ListParagraph"/>
        <w:numPr>
          <w:ilvl w:val="0"/>
          <w:numId w:val="34"/>
        </w:numPr>
      </w:pPr>
      <w:r>
        <w:rPr>
          <w:b/>
          <w:bCs/>
          <w:u w:val="single"/>
        </w:rPr>
        <w:t>Transition</w:t>
      </w:r>
      <w:r w:rsidR="000D1210">
        <w:t xml:space="preserve">: retrieve </w:t>
      </w:r>
      <w:r>
        <w:t>transaction</w:t>
      </w:r>
      <w:r w:rsidR="00301017">
        <w:tab/>
      </w:r>
      <w:r w:rsidR="000D1210">
        <w:t xml:space="preserve"> by id.</w:t>
      </w:r>
    </w:p>
    <w:p w:rsidR="000D1210" w:rsidRDefault="000D1210" w:rsidP="000D1210">
      <w:r>
        <w:t>Method: GET</w:t>
      </w:r>
    </w:p>
    <w:p w:rsidR="000D1210" w:rsidRDefault="000D1210" w:rsidP="0030101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19" w:history="1">
        <w:r w:rsidR="00301017" w:rsidRPr="00AA301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http://localhost:8080/BlueHarvestAssessment/api/transaction/{id}</w:t>
        </w:r>
      </w:hyperlink>
    </w:p>
    <w:p w:rsidR="000D1210" w:rsidRDefault="000D1210" w:rsidP="000D1210">
      <w:r>
        <w:t xml:space="preserve">Header: </w:t>
      </w:r>
    </w:p>
    <w:p w:rsidR="000D1210" w:rsidRDefault="000D1210" w:rsidP="000D1210">
      <w:proofErr w:type="spellStart"/>
      <w:r>
        <w:t>Accept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</w:p>
    <w:p w:rsidR="000D1210" w:rsidRDefault="000D1210" w:rsidP="000D1210">
      <w:proofErr w:type="spellStart"/>
      <w:r>
        <w:t>Content-Type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json;charset</w:t>
      </w:r>
      <w:proofErr w:type="spellEnd"/>
      <w:r>
        <w:t>=utf-8</w:t>
      </w:r>
    </w:p>
    <w:p w:rsidR="000D1210" w:rsidRDefault="000D1210" w:rsidP="000D1210"/>
    <w:p w:rsidR="000D1210" w:rsidRDefault="000D1210" w:rsidP="000D1210">
      <w:r>
        <w:t xml:space="preserve">Sample Response: </w:t>
      </w:r>
    </w:p>
    <w:p w:rsidR="000D1210" w:rsidRDefault="00301017" w:rsidP="000D1210">
      <w:r w:rsidRPr="00301017">
        <w:t>{"id":1,"amount":10.0}</w:t>
      </w:r>
    </w:p>
    <w:p w:rsidR="00301017" w:rsidRDefault="00301017" w:rsidP="000D1210"/>
    <w:p w:rsidR="000D1210" w:rsidRDefault="002B4AAB" w:rsidP="002B4AAB">
      <w:pPr>
        <w:pStyle w:val="ListParagraph"/>
        <w:numPr>
          <w:ilvl w:val="0"/>
          <w:numId w:val="34"/>
        </w:numPr>
      </w:pPr>
      <w:r>
        <w:rPr>
          <w:b/>
          <w:bCs/>
          <w:u w:val="single"/>
        </w:rPr>
        <w:t>Transactions</w:t>
      </w:r>
      <w:r w:rsidR="000D1210">
        <w:rPr>
          <w:b/>
          <w:bCs/>
          <w:u w:val="single"/>
        </w:rPr>
        <w:t xml:space="preserve"> </w:t>
      </w:r>
      <w:proofErr w:type="gramStart"/>
      <w:r w:rsidR="000D1210">
        <w:rPr>
          <w:b/>
          <w:bCs/>
          <w:u w:val="single"/>
        </w:rPr>
        <w:t>By</w:t>
      </w:r>
      <w:proofErr w:type="gramEnd"/>
      <w:r w:rsidR="000D1210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Account</w:t>
      </w:r>
      <w:r w:rsidR="000D1210">
        <w:rPr>
          <w:b/>
          <w:bCs/>
          <w:u w:val="single"/>
        </w:rPr>
        <w:t xml:space="preserve"> Id</w:t>
      </w:r>
      <w:r w:rsidR="000D1210">
        <w:t xml:space="preserve">: retrieve </w:t>
      </w:r>
      <w:r>
        <w:t>transaction</w:t>
      </w:r>
      <w:r w:rsidR="000D1210">
        <w:t xml:space="preserve"> by </w:t>
      </w:r>
      <w:r>
        <w:t>account</w:t>
      </w:r>
      <w:r w:rsidR="000D1210">
        <w:t xml:space="preserve"> id.</w:t>
      </w:r>
    </w:p>
    <w:p w:rsidR="000D1210" w:rsidRDefault="000D1210" w:rsidP="000D1210">
      <w:r>
        <w:t>Method: GET</w:t>
      </w:r>
    </w:p>
    <w:p w:rsidR="000D1210" w:rsidRDefault="000D1210" w:rsidP="0011086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20" w:history="1">
        <w:r w:rsidR="0011086F" w:rsidRPr="00AA301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http://localhost:8080/BlueHarvestAssessment/api/transactions/{id}</w:t>
        </w:r>
      </w:hyperlink>
    </w:p>
    <w:p w:rsidR="000D1210" w:rsidRDefault="000D1210" w:rsidP="000D1210">
      <w:r>
        <w:t xml:space="preserve">Header: </w:t>
      </w:r>
    </w:p>
    <w:p w:rsidR="000D1210" w:rsidRDefault="000D1210" w:rsidP="000D1210">
      <w:proofErr w:type="spellStart"/>
      <w:r>
        <w:t>Accept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</w:p>
    <w:p w:rsidR="000D1210" w:rsidRDefault="000D1210" w:rsidP="000D1210">
      <w:proofErr w:type="spellStart"/>
      <w:r>
        <w:lastRenderedPageBreak/>
        <w:t>Content-Type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json;charset</w:t>
      </w:r>
      <w:proofErr w:type="spellEnd"/>
      <w:r>
        <w:t>=utf-8</w:t>
      </w:r>
    </w:p>
    <w:p w:rsidR="000D1210" w:rsidRDefault="000D1210" w:rsidP="000D1210"/>
    <w:p w:rsidR="000D1210" w:rsidRDefault="000D1210" w:rsidP="000D1210">
      <w:r>
        <w:t xml:space="preserve">Sample Response: </w:t>
      </w:r>
    </w:p>
    <w:p w:rsidR="000D1210" w:rsidRDefault="0011086F" w:rsidP="00AB6320">
      <w:r w:rsidRPr="0011086F">
        <w:t>[{"id":1,"amount":10.0}</w:t>
      </w:r>
      <w:proofErr w:type="gramStart"/>
      <w:r w:rsidRPr="0011086F">
        <w:t>,{</w:t>
      </w:r>
      <w:proofErr w:type="gramEnd"/>
      <w:r w:rsidRPr="0011086F">
        <w:t>"id":3,"amount":-2.0}]</w:t>
      </w:r>
    </w:p>
    <w:p w:rsidR="000D1210" w:rsidRDefault="000D1210" w:rsidP="000D1210"/>
    <w:p w:rsidR="000D1210" w:rsidRPr="00F0609B" w:rsidRDefault="000D1210" w:rsidP="006859A5">
      <w:pPr>
        <w:pStyle w:val="ListParagraph"/>
        <w:numPr>
          <w:ilvl w:val="0"/>
          <w:numId w:val="3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Create </w:t>
      </w:r>
      <w:r w:rsidR="006859A5">
        <w:rPr>
          <w:b/>
          <w:bCs/>
          <w:u w:val="single"/>
        </w:rPr>
        <w:t>Transaction</w:t>
      </w:r>
      <w:r>
        <w:rPr>
          <w:b/>
          <w:bCs/>
          <w:u w:val="single"/>
        </w:rPr>
        <w:t xml:space="preserve">: </w:t>
      </w:r>
      <w:r>
        <w:t xml:space="preserve">create </w:t>
      </w:r>
      <w:r w:rsidR="006859A5">
        <w:t>transaction</w:t>
      </w:r>
    </w:p>
    <w:p w:rsidR="000D1210" w:rsidRPr="00F0609B" w:rsidRDefault="000D1210" w:rsidP="000D1210">
      <w:r>
        <w:t>Method: POST</w:t>
      </w:r>
    </w:p>
    <w:p w:rsidR="000D1210" w:rsidRDefault="000D1210" w:rsidP="00101E2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21" w:history="1">
        <w:r w:rsidR="00101E26" w:rsidRPr="00AA301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http://localhost:8080/BlueHarvestAssessment/api/transaction/</w:t>
        </w:r>
      </w:hyperlink>
    </w:p>
    <w:p w:rsidR="000D1210" w:rsidRDefault="000D1210" w:rsidP="000D121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0D1210" w:rsidRDefault="000D1210" w:rsidP="000D1210">
      <w:r>
        <w:t xml:space="preserve">Header: </w:t>
      </w:r>
    </w:p>
    <w:p w:rsidR="000D1210" w:rsidRDefault="000D1210" w:rsidP="000D1210">
      <w:proofErr w:type="spellStart"/>
      <w:r>
        <w:t>Accept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</w:p>
    <w:p w:rsidR="000D1210" w:rsidRDefault="000D1210" w:rsidP="000D1210">
      <w:proofErr w:type="spellStart"/>
      <w:r>
        <w:t>Content-Type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json;charset</w:t>
      </w:r>
      <w:proofErr w:type="spellEnd"/>
      <w:r>
        <w:t>=utf-8</w:t>
      </w:r>
    </w:p>
    <w:p w:rsidR="000D1210" w:rsidRDefault="000D1210" w:rsidP="000D1210">
      <w:r>
        <w:t>Body:</w:t>
      </w:r>
    </w:p>
    <w:p w:rsidR="000D1210" w:rsidRDefault="00101E26" w:rsidP="00B414D0">
      <w:r w:rsidRPr="00101E26">
        <w:t>{"amount":"-2","account":{"id":"1"}}</w:t>
      </w:r>
    </w:p>
    <w:p w:rsidR="00DB5009" w:rsidRDefault="00983152" w:rsidP="00DB5009">
      <w:pPr>
        <w:pStyle w:val="Heading1"/>
        <w:tabs>
          <w:tab w:val="right" w:pos="9360"/>
        </w:tabs>
      </w:pPr>
      <w:r>
        <w:t>Test FRONTEND</w:t>
      </w:r>
      <w:r w:rsidR="00DB5009">
        <w:tab/>
      </w:r>
    </w:p>
    <w:p w:rsidR="00A94927" w:rsidRDefault="00A94927" w:rsidP="00436EE2"/>
    <w:p w:rsidR="00A52921" w:rsidRDefault="00A52921" w:rsidP="00436EE2">
      <w:r>
        <w:t xml:space="preserve">Home page URL: </w:t>
      </w:r>
      <w:hyperlink r:id="rId22" w:anchor="/" w:history="1">
        <w:r w:rsidRPr="00AA301F">
          <w:rPr>
            <w:rStyle w:val="Hyperlink"/>
          </w:rPr>
          <w:t>http://localhost:8080/BlueHarvestAssessment/#/</w:t>
        </w:r>
      </w:hyperlink>
    </w:p>
    <w:p w:rsidR="00A52921" w:rsidRDefault="00A52921" w:rsidP="00CA6F65">
      <w:r>
        <w:t>You can create or remove Users</w:t>
      </w:r>
      <w:r w:rsidR="00CA6F65">
        <w:t xml:space="preserve"> and</w:t>
      </w:r>
      <w:r>
        <w:t xml:space="preserve"> show</w:t>
      </w:r>
      <w:r w:rsidR="00CA6F65">
        <w:t xml:space="preserve"> user</w:t>
      </w:r>
      <w:r>
        <w:t xml:space="preserve"> accounts</w:t>
      </w:r>
      <w:r w:rsidR="00B91FCC">
        <w:t>.</w:t>
      </w:r>
    </w:p>
    <w:p w:rsidR="00A52921" w:rsidRDefault="00A52921" w:rsidP="00436EE2">
      <w:r>
        <w:rPr>
          <w:noProof/>
          <w:lang w:eastAsia="en-US"/>
        </w:rPr>
        <w:drawing>
          <wp:inline distT="0" distB="0" distL="0" distR="0" wp14:anchorId="79F7CFBB" wp14:editId="23709DF7">
            <wp:extent cx="5505254" cy="24226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1919" cy="242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5D" w:rsidRDefault="00A52921" w:rsidP="00436EE2">
      <w:r>
        <w:lastRenderedPageBreak/>
        <w:t>Accounts Page:</w:t>
      </w:r>
    </w:p>
    <w:p w:rsidR="00A52921" w:rsidRDefault="0007365D" w:rsidP="00436EE2">
      <w:r>
        <w:t xml:space="preserve"> </w:t>
      </w:r>
      <w:r w:rsidR="007C20EB">
        <w:t>You</w:t>
      </w:r>
      <w:r>
        <w:t xml:space="preserve"> can create account for specific customer with initial balance, and show account transactions</w:t>
      </w:r>
    </w:p>
    <w:p w:rsidR="00A52921" w:rsidRDefault="0007365D" w:rsidP="00436EE2">
      <w:r>
        <w:rPr>
          <w:noProof/>
          <w:lang w:eastAsia="en-US"/>
        </w:rPr>
        <w:drawing>
          <wp:inline distT="0" distB="0" distL="0" distR="0" wp14:anchorId="2CD9AA4B" wp14:editId="21624301">
            <wp:extent cx="5943600" cy="2574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EB" w:rsidRDefault="007C20EB" w:rsidP="00436EE2"/>
    <w:p w:rsidR="00353DC8" w:rsidRDefault="00353DC8" w:rsidP="00436EE2">
      <w:r>
        <w:t>Transaction Page:</w:t>
      </w:r>
    </w:p>
    <w:p w:rsidR="00353DC8" w:rsidRDefault="00353DC8" w:rsidP="00436EE2">
      <w:r>
        <w:t>You can make and show customer transactions:</w:t>
      </w:r>
    </w:p>
    <w:p w:rsidR="00353DC8" w:rsidRDefault="00353DC8" w:rsidP="00436EE2">
      <w:r>
        <w:rPr>
          <w:noProof/>
          <w:lang w:eastAsia="en-US"/>
        </w:rPr>
        <w:drawing>
          <wp:inline distT="0" distB="0" distL="0" distR="0" wp14:anchorId="6120FE3E" wp14:editId="7ABED967">
            <wp:extent cx="5943600" cy="2388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27" w:rsidRDefault="00A94927" w:rsidP="00A94927">
      <w:pPr>
        <w:pStyle w:val="Heading1"/>
        <w:tabs>
          <w:tab w:val="right" w:pos="9360"/>
        </w:tabs>
      </w:pPr>
      <w:r>
        <w:t>Personal info</w:t>
      </w:r>
      <w:r>
        <w:tab/>
      </w:r>
    </w:p>
    <w:p w:rsidR="00A94927" w:rsidRDefault="00A94927" w:rsidP="00436EE2">
      <w:r>
        <w:t xml:space="preserve">Name: </w:t>
      </w:r>
      <w:proofErr w:type="spellStart"/>
      <w:r>
        <w:t>Ehab</w:t>
      </w:r>
      <w:proofErr w:type="spellEnd"/>
      <w:r>
        <w:t xml:space="preserve"> </w:t>
      </w:r>
      <w:proofErr w:type="spellStart"/>
      <w:r>
        <w:t>ElKashef</w:t>
      </w:r>
      <w:proofErr w:type="spellEnd"/>
    </w:p>
    <w:p w:rsidR="00A94927" w:rsidRDefault="00A94927" w:rsidP="00436EE2">
      <w:r>
        <w:t xml:space="preserve">Email: </w:t>
      </w:r>
      <w:hyperlink r:id="rId26" w:history="1">
        <w:r w:rsidRPr="00BE7251">
          <w:rPr>
            <w:rStyle w:val="Hyperlink"/>
          </w:rPr>
          <w:t>ehab.elkashef@vodafone.com</w:t>
        </w:r>
      </w:hyperlink>
    </w:p>
    <w:p w:rsidR="00A94927" w:rsidRDefault="00A94927" w:rsidP="00436EE2">
      <w:r>
        <w:t>Mobile: +201003365705</w:t>
      </w:r>
    </w:p>
    <w:sectPr w:rsidR="00A94927" w:rsidSect="004E1AED"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67C" w:rsidRDefault="0013467C">
      <w:pPr>
        <w:spacing w:after="0" w:line="240" w:lineRule="auto"/>
      </w:pPr>
      <w:r>
        <w:separator/>
      </w:r>
    </w:p>
  </w:endnote>
  <w:endnote w:type="continuationSeparator" w:id="0">
    <w:p w:rsidR="0013467C" w:rsidRDefault="00134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F1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67C" w:rsidRDefault="0013467C">
      <w:pPr>
        <w:spacing w:after="0" w:line="240" w:lineRule="auto"/>
      </w:pPr>
      <w:r>
        <w:separator/>
      </w:r>
    </w:p>
  </w:footnote>
  <w:footnote w:type="continuationSeparator" w:id="0">
    <w:p w:rsidR="0013467C" w:rsidRDefault="00134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55291D"/>
    <w:multiLevelType w:val="hybridMultilevel"/>
    <w:tmpl w:val="9C2A6172"/>
    <w:lvl w:ilvl="0" w:tplc="1D42C8B0">
      <w:numFmt w:val="bullet"/>
      <w:lvlText w:val="●"/>
      <w:lvlJc w:val="left"/>
      <w:pPr>
        <w:ind w:left="750" w:hanging="39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549D9"/>
    <w:multiLevelType w:val="hybridMultilevel"/>
    <w:tmpl w:val="EC4CCE08"/>
    <w:lvl w:ilvl="0" w:tplc="8AF8B04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7A380D"/>
    <w:multiLevelType w:val="hybridMultilevel"/>
    <w:tmpl w:val="F5D0D7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FD81A0E">
      <w:numFmt w:val="bullet"/>
      <w:lvlText w:val="●"/>
      <w:lvlJc w:val="left"/>
      <w:pPr>
        <w:ind w:left="1470" w:hanging="390"/>
      </w:pPr>
      <w:rPr>
        <w:rFonts w:ascii="SimSun" w:eastAsia="SimSun" w:hAnsi="SimSun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D57B50"/>
    <w:multiLevelType w:val="hybridMultilevel"/>
    <w:tmpl w:val="DCEAA6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A821CC"/>
    <w:multiLevelType w:val="hybridMultilevel"/>
    <w:tmpl w:val="3E94436E"/>
    <w:lvl w:ilvl="0" w:tplc="9C82BF3E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79C4126"/>
    <w:multiLevelType w:val="hybridMultilevel"/>
    <w:tmpl w:val="2D3492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771A3"/>
    <w:multiLevelType w:val="hybridMultilevel"/>
    <w:tmpl w:val="3E94436E"/>
    <w:lvl w:ilvl="0" w:tplc="9C82BF3E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C07FE"/>
    <w:multiLevelType w:val="hybridMultilevel"/>
    <w:tmpl w:val="87B80228"/>
    <w:lvl w:ilvl="0" w:tplc="3F8A2534">
      <w:numFmt w:val="bullet"/>
      <w:lvlText w:val="●"/>
      <w:lvlJc w:val="left"/>
      <w:pPr>
        <w:ind w:left="750" w:hanging="39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A782F"/>
    <w:multiLevelType w:val="hybridMultilevel"/>
    <w:tmpl w:val="F54056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53370"/>
    <w:multiLevelType w:val="hybridMultilevel"/>
    <w:tmpl w:val="EC4CCE08"/>
    <w:lvl w:ilvl="0" w:tplc="8AF8B04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D185A"/>
    <w:multiLevelType w:val="hybridMultilevel"/>
    <w:tmpl w:val="D04EDE58"/>
    <w:lvl w:ilvl="0" w:tplc="47608304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5B7514"/>
    <w:multiLevelType w:val="hybridMultilevel"/>
    <w:tmpl w:val="1EF885FC"/>
    <w:lvl w:ilvl="0" w:tplc="7B82B8D4">
      <w:numFmt w:val="bullet"/>
      <w:lvlText w:val="●"/>
      <w:lvlJc w:val="left"/>
      <w:pPr>
        <w:ind w:left="795" w:hanging="435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259B8"/>
    <w:multiLevelType w:val="hybridMultilevel"/>
    <w:tmpl w:val="3E94436E"/>
    <w:lvl w:ilvl="0" w:tplc="9C82BF3E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B5261"/>
    <w:multiLevelType w:val="hybridMultilevel"/>
    <w:tmpl w:val="3E94436E"/>
    <w:lvl w:ilvl="0" w:tplc="9C82BF3E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7F69D2"/>
    <w:multiLevelType w:val="hybridMultilevel"/>
    <w:tmpl w:val="BF383848"/>
    <w:lvl w:ilvl="0" w:tplc="98988166">
      <w:numFmt w:val="bullet"/>
      <w:lvlText w:val="●"/>
      <w:lvlJc w:val="left"/>
      <w:pPr>
        <w:ind w:left="750" w:hanging="39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FE8482E"/>
    <w:multiLevelType w:val="hybridMultilevel"/>
    <w:tmpl w:val="A4F6F7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25"/>
  </w:num>
  <w:num w:numId="4">
    <w:abstractNumId w:val="16"/>
  </w:num>
  <w:num w:numId="5">
    <w:abstractNumId w:val="30"/>
  </w:num>
  <w:num w:numId="6">
    <w:abstractNumId w:val="31"/>
  </w:num>
  <w:num w:numId="7">
    <w:abstractNumId w:val="29"/>
  </w:num>
  <w:num w:numId="8">
    <w:abstractNumId w:val="3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28"/>
  </w:num>
  <w:num w:numId="21">
    <w:abstractNumId w:val="20"/>
  </w:num>
  <w:num w:numId="22">
    <w:abstractNumId w:val="10"/>
  </w:num>
  <w:num w:numId="23">
    <w:abstractNumId w:val="17"/>
  </w:num>
  <w:num w:numId="24">
    <w:abstractNumId w:val="23"/>
  </w:num>
  <w:num w:numId="25">
    <w:abstractNumId w:val="33"/>
  </w:num>
  <w:num w:numId="26">
    <w:abstractNumId w:val="19"/>
  </w:num>
  <w:num w:numId="27">
    <w:abstractNumId w:val="13"/>
  </w:num>
  <w:num w:numId="28">
    <w:abstractNumId w:val="21"/>
  </w:num>
  <w:num w:numId="29">
    <w:abstractNumId w:val="11"/>
  </w:num>
  <w:num w:numId="30">
    <w:abstractNumId w:val="22"/>
  </w:num>
  <w:num w:numId="31">
    <w:abstractNumId w:val="18"/>
  </w:num>
  <w:num w:numId="32">
    <w:abstractNumId w:val="27"/>
  </w:num>
  <w:num w:numId="33">
    <w:abstractNumId w:val="24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51"/>
    <w:rsid w:val="00014BC6"/>
    <w:rsid w:val="00030B52"/>
    <w:rsid w:val="000441C7"/>
    <w:rsid w:val="00047478"/>
    <w:rsid w:val="0007365D"/>
    <w:rsid w:val="00075981"/>
    <w:rsid w:val="000D1210"/>
    <w:rsid w:val="000D19B2"/>
    <w:rsid w:val="000F3F1E"/>
    <w:rsid w:val="00101E26"/>
    <w:rsid w:val="0010292F"/>
    <w:rsid w:val="0011086F"/>
    <w:rsid w:val="0013467C"/>
    <w:rsid w:val="00166AB9"/>
    <w:rsid w:val="00183E9C"/>
    <w:rsid w:val="00185897"/>
    <w:rsid w:val="001915D7"/>
    <w:rsid w:val="00194DF6"/>
    <w:rsid w:val="001A255F"/>
    <w:rsid w:val="001B38E8"/>
    <w:rsid w:val="001F42C0"/>
    <w:rsid w:val="002117E6"/>
    <w:rsid w:val="0026563A"/>
    <w:rsid w:val="00281099"/>
    <w:rsid w:val="002B4AAB"/>
    <w:rsid w:val="002F5190"/>
    <w:rsid w:val="00301017"/>
    <w:rsid w:val="003026A2"/>
    <w:rsid w:val="00316B1A"/>
    <w:rsid w:val="003175DF"/>
    <w:rsid w:val="00330663"/>
    <w:rsid w:val="00353DC8"/>
    <w:rsid w:val="003709AA"/>
    <w:rsid w:val="003D237A"/>
    <w:rsid w:val="003F305E"/>
    <w:rsid w:val="00405A76"/>
    <w:rsid w:val="0041101D"/>
    <w:rsid w:val="0042467F"/>
    <w:rsid w:val="00436EE2"/>
    <w:rsid w:val="00462E54"/>
    <w:rsid w:val="004A1D03"/>
    <w:rsid w:val="004A277D"/>
    <w:rsid w:val="004C1551"/>
    <w:rsid w:val="004E1AED"/>
    <w:rsid w:val="005012C8"/>
    <w:rsid w:val="00505143"/>
    <w:rsid w:val="00530289"/>
    <w:rsid w:val="005509AF"/>
    <w:rsid w:val="00562B40"/>
    <w:rsid w:val="00570A43"/>
    <w:rsid w:val="0057231D"/>
    <w:rsid w:val="005C12A5"/>
    <w:rsid w:val="006859A5"/>
    <w:rsid w:val="007167C6"/>
    <w:rsid w:val="00761251"/>
    <w:rsid w:val="00767DCB"/>
    <w:rsid w:val="007819AA"/>
    <w:rsid w:val="007B525E"/>
    <w:rsid w:val="007B6CC9"/>
    <w:rsid w:val="007C20EB"/>
    <w:rsid w:val="00805862"/>
    <w:rsid w:val="008A3F07"/>
    <w:rsid w:val="0090505A"/>
    <w:rsid w:val="00930785"/>
    <w:rsid w:val="00951E74"/>
    <w:rsid w:val="009743AC"/>
    <w:rsid w:val="00977CA1"/>
    <w:rsid w:val="0098049D"/>
    <w:rsid w:val="00983152"/>
    <w:rsid w:val="00990C56"/>
    <w:rsid w:val="00991670"/>
    <w:rsid w:val="009A57CA"/>
    <w:rsid w:val="00A10C12"/>
    <w:rsid w:val="00A1310C"/>
    <w:rsid w:val="00A266C7"/>
    <w:rsid w:val="00A52921"/>
    <w:rsid w:val="00A7572E"/>
    <w:rsid w:val="00A94927"/>
    <w:rsid w:val="00AB6320"/>
    <w:rsid w:val="00AD1558"/>
    <w:rsid w:val="00B313F2"/>
    <w:rsid w:val="00B414D0"/>
    <w:rsid w:val="00B52547"/>
    <w:rsid w:val="00B91FCC"/>
    <w:rsid w:val="00BC6FB6"/>
    <w:rsid w:val="00BC75A1"/>
    <w:rsid w:val="00CA2FDC"/>
    <w:rsid w:val="00CA6F65"/>
    <w:rsid w:val="00D015C1"/>
    <w:rsid w:val="00D050BB"/>
    <w:rsid w:val="00D2531B"/>
    <w:rsid w:val="00D30F19"/>
    <w:rsid w:val="00D47A97"/>
    <w:rsid w:val="00D51404"/>
    <w:rsid w:val="00D81072"/>
    <w:rsid w:val="00DB5009"/>
    <w:rsid w:val="00DF46FB"/>
    <w:rsid w:val="00F0609B"/>
    <w:rsid w:val="00F11DC0"/>
    <w:rsid w:val="00F7312F"/>
    <w:rsid w:val="00FE42B8"/>
    <w:rsid w:val="00FE5762"/>
    <w:rsid w:val="00FF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E2E0CF-F701-4D02-A35D-0ECB4338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0474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A76"/>
    <w:rPr>
      <w:color w:val="005DBA" w:themeColor="hyperlink"/>
      <w:u w:val="single"/>
    </w:rPr>
  </w:style>
  <w:style w:type="character" w:customStyle="1" w:styleId="css-truncate">
    <w:name w:val="css-truncate"/>
    <w:basedOn w:val="DefaultParagraphFont"/>
    <w:rsid w:val="0090505A"/>
  </w:style>
  <w:style w:type="character" w:styleId="FollowedHyperlink">
    <w:name w:val="FollowedHyperlink"/>
    <w:basedOn w:val="DefaultParagraphFont"/>
    <w:uiPriority w:val="99"/>
    <w:semiHidden/>
    <w:unhideWhenUsed/>
    <w:rsid w:val="0007365D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habKashef/BlueHarvestCodeAssessment/blob/master/BlueHarvestAssessment.postman_collection.json" TargetMode="External"/><Relationship Id="rId18" Type="http://schemas.openxmlformats.org/officeDocument/2006/relationships/hyperlink" Target="http://localhost:8080/BlueHarvestAssessment/api/account/" TargetMode="External"/><Relationship Id="rId26" Type="http://schemas.openxmlformats.org/officeDocument/2006/relationships/hyperlink" Target="mailto:ehab.elkashef@vodafone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0/BlueHarvestAssessment/api/transaction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EhabKashef/BlueHarvestCodeAssessment.git" TargetMode="External"/><Relationship Id="rId17" Type="http://schemas.openxmlformats.org/officeDocument/2006/relationships/hyperlink" Target="http://localhost:8080/BlueHarvestAssessment/api/accounts/%7bid%7d" TargetMode="Externa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BlueHarvestAssessment/api/account/%7bid%7d" TargetMode="External"/><Relationship Id="rId20" Type="http://schemas.openxmlformats.org/officeDocument/2006/relationships/hyperlink" Target="http://localhost:8080/BlueHarvestAssessment/api/transactions/%7bid%7d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EhabKashef/BlueHarvestCodeAssessment" TargetMode="External"/><Relationship Id="rId24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://localhost:8080/BlueHarvestAssessment/api/user/" TargetMode="External"/><Relationship Id="rId23" Type="http://schemas.openxmlformats.org/officeDocument/2006/relationships/image" Target="media/image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localhost:8080/BlueHarvestAssessment/api/transaction/%7bid%7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BlueHarvestAssessment/api/user/" TargetMode="External"/><Relationship Id="rId22" Type="http://schemas.openxmlformats.org/officeDocument/2006/relationships/hyperlink" Target="http://localhost:8080/BlueHarvestAssessment/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3E15E5-7628-49DF-93CC-BC165F9E1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116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</dc:creator>
  <cp:lastModifiedBy>J</cp:lastModifiedBy>
  <cp:revision>92</cp:revision>
  <dcterms:created xsi:type="dcterms:W3CDTF">2018-09-15T21:35:00Z</dcterms:created>
  <dcterms:modified xsi:type="dcterms:W3CDTF">2018-11-05T23:13:00Z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